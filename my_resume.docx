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Tristan Smith</w:t>
      </w:r>
    </w:p>
    <w:p>
      <w:pPr>
        <w:spacing w:before="0" w:after="0" w:line="240" w:lineRule="auto"/>
        <w:ind w:left="0" w:right="0"/>
        <w:contextualSpacing/>
        <w:jc w:val="center"/>
        <w:rPr>
          <w:sz w:val="24"/>
          <w:szCs w:val="24"/>
        </w:rPr>
      </w:pPr>
      <w:r>
        <w:rPr>
          <w:rFonts w:ascii="Times" w:hAnsi="Times" w:cs="Times"/>
          <w:color w:val="000000"/>
          <w:sz w:val="24"/>
          <w:szCs w:val="24"/>
        </w:rPr>
        <w:t xml:space="preserve">14 Kestrel Street</w:t>
      </w:r>
    </w:p>
    <w:p>
      <w:pPr>
        <w:spacing w:before="0" w:after="0" w:line="240" w:lineRule="auto"/>
        <w:ind w:left="0" w:right="0"/>
        <w:contextualSpacing/>
        <w:jc w:val="center"/>
        <w:rPr>
          <w:sz w:val="24"/>
          <w:szCs w:val="24"/>
        </w:rPr>
      </w:pPr>
      <w:r>
        <w:rPr>
          <w:rFonts w:ascii="Times" w:hAnsi="Times" w:cs="Times"/>
          <w:color w:val="000000"/>
          <w:sz w:val="24"/>
          <w:szCs w:val="24"/>
        </w:rPr>
        <w:t xml:space="preserve">Ballina, New South Wales</w:t>
      </w:r>
    </w:p>
    <w:p>
      <w:pPr>
        <w:spacing w:before="0" w:after="0" w:line="240" w:lineRule="auto"/>
        <w:ind w:left="0" w:right="0"/>
        <w:contextualSpacing/>
        <w:jc w:val="center"/>
        <w:rPr>
          <w:sz w:val="24"/>
          <w:szCs w:val="24"/>
        </w:rPr>
      </w:pPr>
      <w:r>
        <w:rPr>
          <w:rFonts w:ascii="Times" w:hAnsi="Times" w:cs="Times"/>
          <w:color w:val="000000"/>
          <w:sz w:val="24"/>
          <w:szCs w:val="24"/>
        </w:rPr>
        <w:t xml:space="preserve">+61431071276</w:t>
      </w:r>
    </w:p>
    <w:p>
      <w:pPr>
        <w:spacing w:before="0" w:after="0" w:line="240" w:lineRule="auto"/>
        <w:ind w:left="0" w:right="0"/>
        <w:contextualSpacing/>
        <w:jc w:val="center"/>
        <w:rPr>
          <w:sz w:val="24"/>
          <w:szCs w:val="24"/>
        </w:rPr>
      </w:pPr>
      <w:r>
        <w:rPr>
          <w:rFonts w:ascii="Times" w:hAnsi="Times" w:cs="Times"/>
          <w:color w:val="000000"/>
          <w:sz w:val="24"/>
          <w:szCs w:val="24"/>
        </w:rPr>
        <w:t xml:space="preserve">darcnite3000@gmail.com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I've been working in the web industry for over 11 years and have seen the progression from Perl to PHP and from Flash to HTML5 ads, and am still interested in the new front end technology coming out.</w:t>
      </w:r>
    </w:p>
    <w:p>
      <w:pPr>
        <w:widowControl w:val="on"/>
        <w:pBdr/>
        <w:spacing w:before="0" w:after="240" w:line="240" w:lineRule="auto"/>
        <w:ind w:left="0" w:right="0"/>
        <w:jc w:val="left"/>
      </w:pPr>
      <w:r>
        <w:rPr>
          <w:rFonts w:ascii="Times" w:hAnsi="Times" w:cs="Times"/>
          <w:color w:val="000000"/>
          <w:sz w:val="24"/>
          <w:szCs w:val="24"/>
        </w:rPr>
        <w:t xml:space="preserve">I'm used to rapid development, and emergency fixes in getting ads, sites and tools into production. Not to mention meeting the design briefs given to me, both flexible and inflexible.</w:t>
      </w:r>
    </w:p>
    <w:p>
      <w:pPr>
        <w:widowControl w:val="on"/>
        <w:pBdr/>
        <w:spacing w:before="0" w:after="240" w:line="240" w:lineRule="auto"/>
        <w:ind w:left="0" w:right="0"/>
        <w:jc w:val="left"/>
      </w:pPr>
      <w:r>
        <w:rPr>
          <w:rFonts w:ascii="Times" w:hAnsi="Times" w:cs="Times"/>
          <w:color w:val="000000"/>
          <w:sz w:val="24"/>
          <w:szCs w:val="24"/>
        </w:rPr>
        <w:t xml:space="preserve">I have worked remotely as the goto coder for Bazar Studios and through them for their clients for the last year and a half, and before that was the in house coder for them.</w:t>
      </w:r>
    </w:p>
    <w:p>
      <w:pPr>
        <w:widowControl w:val="on"/>
        <w:pBdr/>
        <w:spacing w:before="0" w:after="240" w:line="240" w:lineRule="auto"/>
        <w:ind w:left="0" w:right="0"/>
        <w:jc w:val="left"/>
      </w:pPr>
      <w:r>
        <w:rPr>
          <w:rFonts w:ascii="Times" w:hAnsi="Times" w:cs="Times"/>
          <w:color w:val="000000"/>
          <w:sz w:val="24"/>
          <w:szCs w:val="24"/>
        </w:rPr>
        <w:t xml:space="preserve">I look forward to working within a team environment in the Web Development industry</w:t>
      </w:r>
    </w:p>
    <w:p>
      <w:pPr>
        <w:widowControl w:val="on"/>
        <w:pBdr/>
        <w:spacing w:before="0" w:after="240" w:line="240" w:lineRule="auto"/>
        <w:ind w:left="0" w:right="0"/>
        <w:jc w:val="left"/>
      </w:pPr>
      <w:r>
        <w:rPr>
          <w:rFonts w:ascii="Times" w:hAnsi="Times" w:cs="Times"/>
          <w:b/>
          <w:color w:val="000000"/>
          <w:sz w:val="24"/>
          <w:szCs w:val="24"/>
        </w:rPr>
        <w:t xml:space="preserve">Other Links:</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LinkedIn:</w:t>
      </w:r>
      <w:r>
        <w:rPr>
          <w:rFonts w:ascii="Times" w:hAnsi="Times" w:cs="Times"/>
          <w:color w:val="000000"/>
          <w:sz w:val="24"/>
          <w:szCs w:val="24"/>
        </w:rPr>
        <w:t xml:space="preserve"> https://www.linkedin.com/in/tristan-smith45/</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GitHub:</w:t>
      </w:r>
      <w:r>
        <w:rPr>
          <w:rFonts w:ascii="Times" w:hAnsi="Times" w:cs="Times"/>
          <w:color w:val="000000"/>
          <w:sz w:val="24"/>
          <w:szCs w:val="24"/>
        </w:rPr>
        <w:t xml:space="preserve"> https://github.com/darcnite3000/</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Skype:</w:t>
      </w:r>
      <w:r>
        <w:rPr>
          <w:rFonts w:ascii="Times" w:hAnsi="Times" w:cs="Times"/>
          <w:color w:val="000000"/>
          <w:sz w:val="24"/>
          <w:szCs w:val="24"/>
        </w:rPr>
        <w:t xml:space="preserve"> tristan_smith45</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Alstonville High School</w:t>
      </w:r>
    </w:p>
    <w:p>
      <w:pPr>
        <w:widowControl w:val="on"/>
        <w:pBdr/>
        <w:spacing w:before="0" w:after="0" w:line="240" w:lineRule="auto"/>
        <w:ind w:left="0" w:right="0"/>
        <w:jc w:val="left"/>
      </w:pPr>
      <w:r>
        <w:rPr>
          <w:rFonts w:ascii="Times" w:hAnsi="Times" w:cs="Times"/>
          <w:color w:val="000000"/>
          <w:sz w:val="24"/>
          <w:szCs w:val="24"/>
        </w:rPr>
        <w:t xml:space="preserve">Higher School Certificate</w:t>
      </w:r>
    </w:p>
    <w:p>
      <w:pPr>
        <w:widowControl w:val="on"/>
        <w:pBdr/>
        <w:spacing w:before="0" w:after="0" w:line="240" w:lineRule="auto"/>
        <w:ind w:left="0" w:right="0"/>
        <w:jc w:val="left"/>
      </w:pPr>
      <w:r>
        <w:rPr>
          <w:rFonts w:ascii="Times" w:hAnsi="Times" w:cs="Times"/>
          <w:color w:val="000000"/>
          <w:sz w:val="24"/>
          <w:szCs w:val="24"/>
        </w:rPr>
        <w:t xml:space="preserve">Alstonville, New South Wales</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December 2002</w:t>
      </w:r>
    </w:p>
    <w:p>
      <w:pPr>
        <w:widowControl w:val="on"/>
        <w:pBdr/>
        <w:spacing w:before="0" w:after="0" w:line="240" w:lineRule="auto"/>
        <w:ind w:left="0" w:right="0"/>
        <w:jc w:val="left"/>
      </w:pPr>
      <w:r>
        <w:rPr>
          <w:rFonts w:ascii="Times" w:hAnsi="Times" w:cs="Times"/>
          <w:color w:val="000000"/>
          <w:sz w:val="24"/>
          <w:szCs w:val="24"/>
        </w:rPr>
        <w:t xml:space="preserve"> </w:t>
      </w:r>
    </w:p>
    <w:p>
      <w:pPr>
        <w:widowControl w:val="on"/>
        <w:pBdr/>
        <w:spacing w:before="0" w:after="0" w:line="240" w:lineRule="auto"/>
        <w:ind w:left="0" w:right="0"/>
        <w:jc w:val="left"/>
      </w:pPr>
      <w:r>
        <w:rPr>
          <w:rFonts w:ascii="Times" w:hAnsi="Times" w:cs="Times"/>
          <w:b/>
          <w:color w:val="000000"/>
          <w:sz w:val="24"/>
          <w:szCs w:val="24"/>
        </w:rPr>
        <w:t xml:space="preserve">Southern Cross University</w:t>
      </w:r>
    </w:p>
    <w:p>
      <w:pPr>
        <w:widowControl w:val="on"/>
        <w:pBdr/>
        <w:spacing w:before="0" w:after="0" w:line="240" w:lineRule="auto"/>
        <w:ind w:left="0" w:right="0"/>
        <w:jc w:val="left"/>
      </w:pPr>
      <w:r>
        <w:rPr>
          <w:rFonts w:ascii="Times" w:hAnsi="Times" w:cs="Times"/>
          <w:color w:val="000000"/>
          <w:sz w:val="24"/>
          <w:szCs w:val="24"/>
        </w:rPr>
        <w:t xml:space="preserve">Bachelor of Information Technology, Software Engineering</w:t>
      </w:r>
    </w:p>
    <w:p>
      <w:pPr>
        <w:widowControl w:val="on"/>
        <w:pBdr/>
        <w:spacing w:before="0" w:after="0" w:line="240" w:lineRule="auto"/>
        <w:ind w:left="0" w:right="0"/>
        <w:jc w:val="left"/>
      </w:pPr>
      <w:r>
        <w:rPr>
          <w:rFonts w:ascii="Times" w:hAnsi="Times" w:cs="Times"/>
          <w:color w:val="000000"/>
          <w:sz w:val="24"/>
          <w:szCs w:val="24"/>
        </w:rPr>
        <w:t xml:space="preserve">Lismore, New South Wales</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April 2006</w:t>
      </w:r>
    </w:p>
    <w:p>
      <w:pPr>
        <w:widowControl w:val="on"/>
        <w:pBdr/>
        <w:spacing w:before="0" w:after="240" w:line="240" w:lineRule="auto"/>
        <w:ind w:left="0" w:right="0"/>
        <w:jc w:val="left"/>
      </w:pPr>
      <w:r>
        <w:rPr>
          <w:rFonts w:ascii="Times" w:hAnsi="Times" w:cs="Times"/>
          <w:color w:val="000000"/>
          <w:sz w:val="24"/>
          <w:szCs w:val="24"/>
        </w:rPr>
        <w:t xml:space="preserve">Straight out of High School I studied at the SCU Lismore campus, focusing on a Major in Software Engineering.</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Bazar Studios</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Ballina, New South Wales</w:t>
      </w:r>
    </w:p>
    <w:p>
      <w:pPr>
        <w:widowControl w:val="on"/>
        <w:pBdr/>
        <w:spacing w:before="0" w:after="0" w:line="240" w:lineRule="auto"/>
        <w:ind w:left="0" w:right="0"/>
        <w:jc w:val="left"/>
      </w:pPr>
      <w:r>
        <w:rPr>
          <w:rFonts w:ascii="Times" w:hAnsi="Times" w:cs="Times"/>
          <w:color w:val="000000"/>
          <w:sz w:val="24"/>
          <w:szCs w:val="24"/>
        </w:rPr>
        <w:t xml:space="preserve">August 2006 – July 2018</w:t>
      </w:r>
    </w:p>
    <w:p>
      <w:pPr>
        <w:widowControl w:val="on"/>
        <w:pBdr/>
        <w:spacing w:before="0" w:after="240" w:line="240" w:lineRule="auto"/>
        <w:ind w:left="0" w:right="0"/>
        <w:jc w:val="left"/>
      </w:pPr>
      <w:r>
        <w:rPr>
          <w:rFonts w:ascii="Times" w:hAnsi="Times" w:cs="Times"/>
          <w:color w:val="000000"/>
          <w:sz w:val="24"/>
          <w:szCs w:val="24"/>
        </w:rPr>
        <w:t xml:space="preserve">I joined Bazar Studios almost straight after finishing my Degree at SCU starting as a secondary coder and not long after that as the only in house coder.</w:t>
      </w:r>
    </w:p>
    <w:p>
      <w:pPr>
        <w:widowControl w:val="on"/>
        <w:pBdr/>
        <w:spacing w:before="0" w:after="240" w:line="240" w:lineRule="auto"/>
        <w:ind w:left="0" w:right="0"/>
        <w:jc w:val="left"/>
      </w:pPr>
      <w:r>
        <w:rPr>
          <w:rFonts w:ascii="Times" w:hAnsi="Times" w:cs="Times"/>
          <w:color w:val="000000"/>
          <w:sz w:val="24"/>
          <w:szCs w:val="24"/>
        </w:rPr>
        <w:t xml:space="preserve">The work at Bazar Studios was wide as the company worked primarily as an outsourcing company for other agencies, most under NDAs. Work which included Flash Ads (both resizes and from design. My work predominately on the more interactive ones), HTML Ads (as with the flash ads), Flash Sites, Websites (PHP, Straight HTML and CMS based, both responsive and not) and EDMs (creating html emails from designs that were also responsive). The other main client was with an Adult Affiliate Marketing company (GunzBlazing.com) for which I made/maintained the approximately 25 sites that they managed (about 6 pages per site), the main webmaster portal, the promo content for webmasters and tools the generate the content from the promo pack system using both PHP and Javascript.</w:t>
      </w:r>
    </w:p>
    <w:p>
      <w:pPr>
        <w:widowControl w:val="on"/>
        <w:pBdr/>
        <w:spacing w:before="0" w:after="240" w:line="240" w:lineRule="auto"/>
        <w:ind w:left="0" w:right="0"/>
        <w:jc w:val="left"/>
      </w:pPr>
      <w:r>
        <w:rPr>
          <w:rFonts w:ascii="Times" w:hAnsi="Times" w:cs="Times"/>
          <w:color w:val="000000"/>
          <w:sz w:val="24"/>
          <w:szCs w:val="24"/>
        </w:rPr>
        <w:t xml:space="preserve">Recently I migrated all the sites for the GunzBlazing from an old Mansion CMS, to Drupal 7 (Drupal 8 modules for relations were not stable at the time), which required me to extract the content from the MySQLDB directly as the Mansion CMS did not have any export tools. Also for some of these sites I implemented Drupal Commerce for the sale of shirts and licenses to download videos.</w:t>
      </w:r>
    </w:p>
    <w:p>
      <w:pPr>
        <w:widowControl w:val="on"/>
        <w:pBdr/>
        <w:spacing w:before="0" w:after="240" w:line="240" w:lineRule="auto"/>
        <w:ind w:left="0" w:right="0"/>
        <w:jc w:val="left"/>
      </w:pPr>
      <w:r>
        <w:rPr>
          <w:rFonts w:ascii="Times" w:hAnsi="Times" w:cs="Times"/>
          <w:color w:val="000000"/>
          <w:sz w:val="24"/>
          <w:szCs w:val="24"/>
        </w:rPr>
        <w:t xml:space="preserve">Throughout my work with Bazar Studios I have used in production, or for backend tools the following:</w:t>
      </w:r>
    </w:p>
    <w:p>
      <w:pPr>
        <w:widowControl w:val="on"/>
        <w:pBdr/>
        <w:spacing w:before="0" w:after="240" w:line="240" w:lineRule="auto"/>
        <w:ind w:left="0" w:right="0"/>
        <w:jc w:val="left"/>
      </w:pPr>
      <w:r>
        <w:rPr>
          <w:rFonts w:ascii="Times" w:hAnsi="Times" w:cs="Times"/>
          <w:color w:val="000000"/>
          <w:sz w:val="24"/>
          <w:szCs w:val="24"/>
        </w:rPr>
        <w:t xml:space="preserve">• Flash - using AS2 and AS3</w:t>
      </w:r>
    </w:p>
    <w:p>
      <w:pPr>
        <w:widowControl w:val="on"/>
        <w:pBdr/>
        <w:spacing w:before="0" w:after="240" w:line="240" w:lineRule="auto"/>
        <w:ind w:left="0" w:right="0"/>
        <w:jc w:val="left"/>
      </w:pPr>
      <w:r>
        <w:rPr>
          <w:rFonts w:ascii="Times" w:hAnsi="Times" w:cs="Times"/>
          <w:color w:val="000000"/>
          <w:sz w:val="24"/>
          <w:szCs w:val="24"/>
        </w:rPr>
        <w:t xml:space="preserve">• Perl - fixing broken mailing scripts</w:t>
      </w:r>
    </w:p>
    <w:p>
      <w:pPr>
        <w:widowControl w:val="on"/>
        <w:pBdr/>
        <w:spacing w:before="0" w:after="240" w:line="240" w:lineRule="auto"/>
        <w:ind w:left="0" w:right="0"/>
        <w:jc w:val="left"/>
      </w:pPr>
      <w:r>
        <w:rPr>
          <w:rFonts w:ascii="Times" w:hAnsi="Times" w:cs="Times"/>
          <w:color w:val="000000"/>
          <w:sz w:val="24"/>
          <w:szCs w:val="24"/>
        </w:rPr>
        <w:t xml:space="preserve">• HTML/CSS - from Table layouts to Divs and Flex, including HTML Email, responsive layouts and SVG.</w:t>
      </w:r>
    </w:p>
    <w:p>
      <w:pPr>
        <w:widowControl w:val="on"/>
        <w:pBdr/>
        <w:spacing w:before="0" w:after="240" w:line="240" w:lineRule="auto"/>
        <w:ind w:left="0" w:right="0"/>
        <w:jc w:val="left"/>
      </w:pPr>
      <w:r>
        <w:rPr>
          <w:rFonts w:ascii="Times" w:hAnsi="Times" w:cs="Times"/>
          <w:color w:val="000000"/>
          <w:sz w:val="24"/>
          <w:szCs w:val="24"/>
        </w:rPr>
        <w:t xml:space="preserve">• PHP - SQL communication, Dynamic Pages, Image Creation, Emails and CURL requests</w:t>
      </w:r>
    </w:p>
    <w:p>
      <w:pPr>
        <w:widowControl w:val="on"/>
        <w:pBdr/>
        <w:spacing w:before="0" w:after="240" w:line="240" w:lineRule="auto"/>
        <w:ind w:left="0" w:right="0"/>
        <w:jc w:val="left"/>
      </w:pPr>
      <w:r>
        <w:rPr>
          <w:rFonts w:ascii="Times" w:hAnsi="Times" w:cs="Times"/>
          <w:color w:val="000000"/>
          <w:sz w:val="24"/>
          <w:szCs w:val="24"/>
        </w:rPr>
        <w:t xml:space="preserve">• Javascript - for all manners of AJAX communication and DOM manipulation (with and without jQuery) inlcuding and entire pack system</w:t>
      </w:r>
    </w:p>
    <w:p>
      <w:pPr>
        <w:widowControl w:val="on"/>
        <w:pBdr/>
        <w:spacing w:before="0" w:after="240" w:line="240" w:lineRule="auto"/>
        <w:ind w:left="0" w:right="0"/>
        <w:jc w:val="left"/>
      </w:pPr>
      <w:r>
        <w:rPr>
          <w:rFonts w:ascii="Times" w:hAnsi="Times" w:cs="Times"/>
          <w:color w:val="000000"/>
          <w:sz w:val="24"/>
          <w:szCs w:val="24"/>
        </w:rPr>
        <w:t xml:space="preserve">• Node.JS - for creating simple use tools such as my Auto-Mail script</w:t>
      </w:r>
    </w:p>
    <w:p>
      <w:pPr>
        <w:widowControl w:val="on"/>
        <w:pBdr/>
        <w:spacing w:before="0" w:after="240" w:line="240" w:lineRule="auto"/>
        <w:ind w:left="0" w:right="0"/>
        <w:jc w:val="left"/>
      </w:pPr>
      <w:r>
        <w:rPr>
          <w:rFonts w:ascii="Times" w:hAnsi="Times" w:cs="Times"/>
          <w:color w:val="000000"/>
          <w:sz w:val="24"/>
          <w:szCs w:val="24"/>
        </w:rPr>
        <w:t xml:space="preserve">• NPM, Bower, Composer - for the including of open source libraries</w:t>
      </w:r>
    </w:p>
    <w:p>
      <w:pPr>
        <w:widowControl w:val="on"/>
        <w:pBdr/>
        <w:spacing w:before="0" w:after="240" w:line="240" w:lineRule="auto"/>
        <w:ind w:left="0" w:right="0"/>
        <w:jc w:val="left"/>
      </w:pPr>
      <w:r>
        <w:rPr>
          <w:rFonts w:ascii="Times" w:hAnsi="Times" w:cs="Times"/>
          <w:color w:val="000000"/>
          <w:sz w:val="24"/>
          <w:szCs w:val="24"/>
        </w:rPr>
        <w:t xml:space="preserve">• Browserify, Babel - for transpilation to browser compatible code</w:t>
      </w:r>
    </w:p>
    <w:p>
      <w:pPr>
        <w:widowControl w:val="on"/>
        <w:pBdr/>
        <w:spacing w:before="0" w:after="240" w:line="240" w:lineRule="auto"/>
        <w:ind w:left="0" w:right="0"/>
        <w:jc w:val="left"/>
      </w:pPr>
      <w:r>
        <w:rPr>
          <w:rFonts w:ascii="Times" w:hAnsi="Times" w:cs="Times"/>
          <w:color w:val="000000"/>
          <w:sz w:val="24"/>
          <w:szCs w:val="24"/>
        </w:rPr>
        <w:t xml:space="preserve">• Webpack, Gulp, Poi - for managing tasks and transpilations for JS/CSS</w:t>
      </w:r>
    </w:p>
    <w:p>
      <w:pPr>
        <w:widowControl w:val="on"/>
        <w:pBdr/>
        <w:spacing w:before="0" w:after="240" w:line="240" w:lineRule="auto"/>
        <w:ind w:left="0" w:right="0"/>
        <w:jc w:val="left"/>
      </w:pPr>
      <w:r>
        <w:rPr>
          <w:rFonts w:ascii="Times" w:hAnsi="Times" w:cs="Times"/>
          <w:color w:val="000000"/>
          <w:sz w:val="24"/>
          <w:szCs w:val="24"/>
        </w:rPr>
        <w:t xml:space="preserve">• Sass - the Scss variation</w:t>
      </w:r>
    </w:p>
    <w:p>
      <w:pPr>
        <w:widowControl w:val="on"/>
        <w:pBdr/>
        <w:spacing w:before="0" w:after="240" w:line="240" w:lineRule="auto"/>
        <w:ind w:left="0" w:right="0"/>
        <w:jc w:val="left"/>
      </w:pPr>
      <w:r>
        <w:rPr>
          <w:rFonts w:ascii="Times" w:hAnsi="Times" w:cs="Times"/>
          <w:color w:val="000000"/>
          <w:sz w:val="24"/>
          <w:szCs w:val="24"/>
        </w:rPr>
        <w:t xml:space="preserve">• PostCSS - for CSSNext, Autoprefixer and Font-Magician</w:t>
      </w:r>
    </w:p>
    <w:p>
      <w:pPr>
        <w:widowControl w:val="on"/>
        <w:pBdr/>
        <w:spacing w:before="0" w:after="240" w:line="240" w:lineRule="auto"/>
        <w:ind w:left="0" w:right="0"/>
        <w:jc w:val="left"/>
      </w:pPr>
      <w:r>
        <w:rPr>
          <w:rFonts w:ascii="Times" w:hAnsi="Times" w:cs="Times"/>
          <w:color w:val="000000"/>
          <w:sz w:val="24"/>
          <w:szCs w:val="24"/>
        </w:rPr>
        <w:t xml:space="preserve">• Ruby - for RubyOnRails, Compass and for a page scraper allong with Phantom</w:t>
      </w:r>
    </w:p>
    <w:p>
      <w:pPr>
        <w:widowControl w:val="on"/>
        <w:pBdr/>
        <w:spacing w:before="0" w:after="240" w:line="240" w:lineRule="auto"/>
        <w:ind w:left="0" w:right="0"/>
        <w:jc w:val="left"/>
      </w:pPr>
      <w:r>
        <w:rPr>
          <w:rFonts w:ascii="Times" w:hAnsi="Times" w:cs="Times"/>
          <w:color w:val="000000"/>
          <w:sz w:val="24"/>
          <w:szCs w:val="24"/>
        </w:rPr>
        <w:t xml:space="preserve">• Compass, Neat, Bourbon - for cross browser compatible Sass Mixins</w:t>
      </w:r>
    </w:p>
    <w:p>
      <w:pPr>
        <w:widowControl w:val="on"/>
        <w:pBdr/>
        <w:spacing w:before="0" w:after="240" w:line="240" w:lineRule="auto"/>
        <w:ind w:left="0" w:right="0"/>
        <w:jc w:val="left"/>
      </w:pPr>
      <w:r>
        <w:rPr>
          <w:rFonts w:ascii="Times" w:hAnsi="Times" w:cs="Times"/>
          <w:color w:val="000000"/>
          <w:sz w:val="24"/>
          <w:szCs w:val="24"/>
        </w:rPr>
        <w:t xml:space="preserve">• Coffeescript - as an alternative to ES6 and babel</w:t>
      </w:r>
    </w:p>
    <w:p>
      <w:pPr>
        <w:widowControl w:val="on"/>
        <w:pBdr/>
        <w:spacing w:before="0" w:after="240" w:line="240" w:lineRule="auto"/>
        <w:ind w:left="0" w:right="0"/>
        <w:jc w:val="left"/>
      </w:pPr>
      <w:r>
        <w:rPr>
          <w:rFonts w:ascii="Times" w:hAnsi="Times" w:cs="Times"/>
          <w:color w:val="000000"/>
          <w:sz w:val="24"/>
          <w:szCs w:val="24"/>
        </w:rPr>
        <w:t xml:space="preserve">• jQuery, jQuery-UI, jQuery-Mobile</w:t>
      </w:r>
    </w:p>
    <w:p>
      <w:pPr>
        <w:widowControl w:val="on"/>
        <w:pBdr/>
        <w:spacing w:before="0" w:after="240" w:line="240" w:lineRule="auto"/>
        <w:ind w:left="0" w:right="0"/>
        <w:jc w:val="left"/>
      </w:pPr>
      <w:r>
        <w:rPr>
          <w:rFonts w:ascii="Times" w:hAnsi="Times" w:cs="Times"/>
          <w:color w:val="000000"/>
          <w:sz w:val="24"/>
          <w:szCs w:val="24"/>
        </w:rPr>
        <w:t xml:space="preserve">• BackboneJS - for small modules</w:t>
      </w:r>
    </w:p>
    <w:p>
      <w:pPr>
        <w:widowControl w:val="on"/>
        <w:pBdr/>
        <w:spacing w:before="0" w:after="240" w:line="240" w:lineRule="auto"/>
        <w:ind w:left="0" w:right="0"/>
        <w:jc w:val="left"/>
      </w:pPr>
      <w:r>
        <w:rPr>
          <w:rFonts w:ascii="Times" w:hAnsi="Times" w:cs="Times"/>
          <w:color w:val="000000"/>
          <w:sz w:val="24"/>
          <w:szCs w:val="24"/>
        </w:rPr>
        <w:t xml:space="preserve">• KnockoutJS - for small modules and as part of a Durandal project</w:t>
      </w:r>
    </w:p>
    <w:p>
      <w:pPr>
        <w:widowControl w:val="on"/>
        <w:pBdr/>
        <w:spacing w:before="0" w:after="240" w:line="240" w:lineRule="auto"/>
        <w:ind w:left="0" w:right="0"/>
        <w:jc w:val="left"/>
      </w:pPr>
      <w:r>
        <w:rPr>
          <w:rFonts w:ascii="Times" w:hAnsi="Times" w:cs="Times"/>
          <w:color w:val="000000"/>
          <w:sz w:val="24"/>
          <w:szCs w:val="24"/>
        </w:rPr>
        <w:t xml:space="preserve">• AngularJS - for small modules</w:t>
      </w:r>
    </w:p>
    <w:p>
      <w:pPr>
        <w:widowControl w:val="on"/>
        <w:pBdr/>
        <w:spacing w:before="0" w:after="240" w:line="240" w:lineRule="auto"/>
        <w:ind w:left="0" w:right="0"/>
        <w:jc w:val="left"/>
      </w:pPr>
      <w:r>
        <w:rPr>
          <w:rFonts w:ascii="Times" w:hAnsi="Times" w:cs="Times"/>
          <w:color w:val="000000"/>
          <w:sz w:val="24"/>
          <w:szCs w:val="24"/>
        </w:rPr>
        <w:t xml:space="preserve">• Durandal - for an unrelease site</w:t>
      </w:r>
    </w:p>
    <w:p>
      <w:pPr>
        <w:widowControl w:val="on"/>
        <w:pBdr/>
        <w:spacing w:before="0" w:after="240" w:line="240" w:lineRule="auto"/>
        <w:ind w:left="0" w:right="0"/>
        <w:jc w:val="left"/>
      </w:pPr>
      <w:r>
        <w:rPr>
          <w:rFonts w:ascii="Times" w:hAnsi="Times" w:cs="Times"/>
          <w:color w:val="000000"/>
          <w:sz w:val="24"/>
          <w:szCs w:val="24"/>
        </w:rPr>
        <w:t xml:space="preserve">• VueJS - for two websites one using the JSX method and one with Vue templates</w:t>
      </w:r>
    </w:p>
    <w:p>
      <w:pPr>
        <w:widowControl w:val="on"/>
        <w:pBdr/>
        <w:spacing w:before="0" w:after="240" w:line="240" w:lineRule="auto"/>
        <w:ind w:left="0" w:right="0"/>
        <w:jc w:val="left"/>
      </w:pPr>
      <w:r>
        <w:rPr>
          <w:rFonts w:ascii="Times" w:hAnsi="Times" w:cs="Times"/>
          <w:color w:val="000000"/>
          <w:sz w:val="24"/>
          <w:szCs w:val="24"/>
        </w:rPr>
        <w:t xml:space="preserve">• React - for a drag and drop proof of concept for a possible client</w:t>
      </w:r>
    </w:p>
    <w:p>
      <w:pPr>
        <w:widowControl w:val="on"/>
        <w:pBdr/>
        <w:spacing w:before="0" w:after="240" w:line="240" w:lineRule="auto"/>
        <w:ind w:left="0" w:right="0"/>
        <w:jc w:val="left"/>
      </w:pPr>
      <w:r>
        <w:rPr>
          <w:rFonts w:ascii="Times" w:hAnsi="Times" w:cs="Times"/>
          <w:color w:val="000000"/>
          <w:sz w:val="24"/>
          <w:szCs w:val="24"/>
        </w:rPr>
        <w:t xml:space="preserve">• Joomla, Wordpress, Magento, Shopify - for various small sites</w:t>
      </w:r>
    </w:p>
    <w:p>
      <w:pPr>
        <w:widowControl w:val="on"/>
        <w:pBdr/>
        <w:spacing w:before="0" w:after="240" w:line="240" w:lineRule="auto"/>
        <w:ind w:left="0" w:right="0"/>
        <w:jc w:val="left"/>
      </w:pPr>
      <w:r>
        <w:rPr>
          <w:rFonts w:ascii="Times" w:hAnsi="Times" w:cs="Times"/>
          <w:color w:val="000000"/>
          <w:sz w:val="24"/>
          <w:szCs w:val="24"/>
        </w:rPr>
        <w:t xml:space="preserve">• Drupal 7 - for multiple Video Member sites</w:t>
      </w:r>
    </w:p>
    <w:p>
      <w:pPr>
        <w:widowControl w:val="on"/>
        <w:pBdr/>
        <w:spacing w:before="0" w:after="240" w:line="240" w:lineRule="auto"/>
        <w:ind w:left="0" w:right="0"/>
        <w:jc w:val="left"/>
      </w:pPr>
      <w:r>
        <w:rPr>
          <w:rFonts w:ascii="Times" w:hAnsi="Times" w:cs="Times"/>
          <w:color w:val="000000"/>
          <w:sz w:val="24"/>
          <w:szCs w:val="24"/>
        </w:rPr>
        <w:t xml:space="preserve">• Drupal Commerce - for merchandise and the sale of downloads via licenses and credits.</w:t>
      </w:r>
    </w:p>
    <w:p>
      <w:pPr>
        <w:widowControl w:val="on"/>
        <w:pBdr/>
        <w:spacing w:before="0" w:after="0" w:line="240" w:lineRule="auto"/>
        <w:ind w:left="0" w:right="0"/>
        <w:jc w:val="left"/>
      </w:pPr>
      <w:r>
        <w:rPr>
          <w:rFonts w:ascii="Times" w:hAnsi="Times" w:cs="Times"/>
          <w:b/>
          <w:color w:val="000000"/>
          <w:sz w:val="24"/>
          <w:szCs w:val="24"/>
        </w:rPr>
        <w:t xml:space="preserve">TripADeal</w:t>
      </w:r>
    </w:p>
    <w:p>
      <w:pPr>
        <w:widowControl w:val="on"/>
        <w:pBdr/>
        <w:spacing w:before="0" w:after="0" w:line="240" w:lineRule="auto"/>
        <w:ind w:left="0" w:right="0"/>
        <w:jc w:val="left"/>
      </w:pPr>
      <w:r>
        <w:rPr>
          <w:rFonts w:ascii="Times" w:hAnsi="Times" w:cs="Times"/>
          <w:color w:val="000000"/>
          <w:sz w:val="24"/>
          <w:szCs w:val="24"/>
        </w:rPr>
        <w:t xml:space="preserve">Frontend Developer</w:t>
      </w:r>
    </w:p>
    <w:p>
      <w:pPr>
        <w:widowControl w:val="on"/>
        <w:pBdr/>
        <w:spacing w:before="0" w:after="0" w:line="240" w:lineRule="auto"/>
        <w:ind w:left="0" w:right="0"/>
        <w:jc w:val="left"/>
      </w:pPr>
      <w:r>
        <w:rPr>
          <w:rFonts w:ascii="Times" w:hAnsi="Times" w:cs="Times"/>
          <w:color w:val="000000"/>
          <w:sz w:val="24"/>
          <w:szCs w:val="24"/>
        </w:rPr>
        <w:t xml:space="preserve">Byron Bay, New South Wales</w:t>
      </w:r>
    </w:p>
    <w:p>
      <w:pPr>
        <w:widowControl w:val="on"/>
        <w:pBdr/>
        <w:spacing w:before="0" w:after="0" w:line="240" w:lineRule="auto"/>
        <w:ind w:left="0" w:right="0"/>
        <w:jc w:val="left"/>
      </w:pPr>
      <w:r>
        <w:rPr>
          <w:rFonts w:ascii="Times" w:hAnsi="Times" w:cs="Times"/>
          <w:color w:val="000000"/>
          <w:sz w:val="24"/>
          <w:szCs w:val="24"/>
        </w:rPr>
        <w:t xml:space="preserve">August 2018 – September 2018</w:t>
      </w:r>
    </w:p>
    <w:p>
      <w:pPr>
        <w:widowControl w:val="on"/>
        <w:pBdr/>
        <w:spacing w:before="0" w:after="240" w:line="240" w:lineRule="auto"/>
        <w:ind w:left="0" w:right="0"/>
        <w:jc w:val="left"/>
      </w:pPr>
      <w:r>
        <w:rPr>
          <w:rFonts w:ascii="Times" w:hAnsi="Times" w:cs="Times"/>
          <w:color w:val="000000"/>
          <w:sz w:val="24"/>
          <w:szCs w:val="24"/>
        </w:rPr>
        <w:t xml:space="preserve">Working with TripADeal was different than my previous work with BazarStudios, it was nice to work in an enviroment with other people.</w:t>
      </w:r>
    </w:p>
    <w:p>
      <w:pPr>
        <w:widowControl w:val="on"/>
        <w:pBdr/>
        <w:spacing w:before="0" w:after="240" w:line="240" w:lineRule="auto"/>
        <w:ind w:left="0" w:right="0"/>
        <w:jc w:val="left"/>
      </w:pPr>
      <w:r>
        <w:rPr>
          <w:rFonts w:ascii="Times" w:hAnsi="Times" w:cs="Times"/>
          <w:color w:val="000000"/>
          <w:sz w:val="24"/>
          <w:szCs w:val="24"/>
        </w:rPr>
        <w:t xml:space="preserve">I was let go during the probationary period due to there not being enough work to require a full time frontend developer.</w:t>
      </w:r>
    </w:p>
    <w:p>
      <w:pPr>
        <w:widowControl w:val="on"/>
        <w:pBdr/>
        <w:spacing w:before="0" w:after="0" w:line="240" w:lineRule="auto"/>
        <w:ind w:left="0" w:right="0"/>
        <w:jc w:val="left"/>
      </w:pPr>
      <w:r>
        <w:rPr>
          <w:rFonts w:ascii="Times" w:hAnsi="Times" w:cs="Times"/>
          <w:b/>
          <w:color w:val="000000"/>
          <w:sz w:val="24"/>
          <w:szCs w:val="24"/>
        </w:rPr>
        <w:t xml:space="preserve">Tristan Smith</w:t>
      </w:r>
    </w:p>
    <w:p>
      <w:pPr>
        <w:widowControl w:val="on"/>
        <w:pBdr/>
        <w:spacing w:before="0" w:after="0" w:line="240" w:lineRule="auto"/>
        <w:ind w:left="0" w:right="0"/>
        <w:jc w:val="left"/>
      </w:pPr>
      <w:r>
        <w:rPr>
          <w:rFonts w:ascii="Times" w:hAnsi="Times" w:cs="Times"/>
          <w:color w:val="000000"/>
          <w:sz w:val="24"/>
          <w:szCs w:val="24"/>
        </w:rPr>
        <w:t xml:space="preserve">Freelance Web and Frontend Developer</w:t>
      </w:r>
    </w:p>
    <w:p>
      <w:pPr>
        <w:widowControl w:val="on"/>
        <w:pBdr/>
        <w:spacing w:before="0" w:after="0" w:line="240" w:lineRule="auto"/>
        <w:ind w:left="0" w:right="0"/>
        <w:jc w:val="left"/>
      </w:pPr>
      <w:r>
        <w:rPr>
          <w:rFonts w:ascii="Times" w:hAnsi="Times" w:cs="Times"/>
          <w:color w:val="000000"/>
          <w:sz w:val="24"/>
          <w:szCs w:val="24"/>
        </w:rPr>
        <w:t xml:space="preserve">September 2018 – Present</w:t>
      </w:r>
    </w:p>
    <w:p>
      <w:pPr>
        <w:widowControl w:val="on"/>
        <w:pBdr/>
        <w:spacing w:before="0" w:after="240" w:line="240" w:lineRule="auto"/>
        <w:ind w:left="0" w:right="0"/>
        <w:jc w:val="left"/>
      </w:pPr>
      <w:r>
        <w:rPr>
          <w:rFonts w:ascii="Times" w:hAnsi="Times" w:cs="Times"/>
          <w:color w:val="000000"/>
          <w:sz w:val="24"/>
          <w:szCs w:val="24"/>
        </w:rPr>
        <w:t xml:space="preserve">Working for clients predominately Bazar Studios (AU) and Carnal Media (US), I do EDMs, Splash Pages, Full sites and Site Maintenance</w:t>
      </w:r>
    </w:p>
    <w:p>
      <w:pPr>
        <w:widowControl w:val="on"/>
        <w:pBdr/>
        <w:spacing w:before="0" w:after="0" w:line="330" w:lineRule="auto"/>
        <w:ind w:left="0" w:right="0"/>
        <w:jc w:val="left"/>
        <w:outlineLvl w:val="2"/>
      </w:pPr>
      <w:r>
        <w:rPr>
          <w:rFonts w:ascii="Times" w:hAnsi="Times" w:cs="Times"/>
          <w:b/>
          <w:color w:val="000000"/>
          <w:sz w:val="33"/>
          <w:szCs w:val="33"/>
        </w:rPr>
        <w:t xml:space="preserve">Hobbies &amp; Interests</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I try to keep myself up to date with all the current front-end libraries and frameworks and continually play with code outside of work, subscribing to pretty much all of the CooperPress mailing lists, and Egghead.IO</w:t>
      </w:r>
    </w:p>
    <w:p>
      <w:pPr>
        <w:widowControl w:val="on"/>
        <w:pBdr/>
        <w:spacing w:before="0" w:after="240" w:line="240" w:lineRule="auto"/>
        <w:ind w:left="0" w:right="0"/>
        <w:jc w:val="left"/>
      </w:pPr>
      <w:r>
        <w:rPr>
          <w:rFonts w:ascii="Times" w:hAnsi="Times" w:cs="Times"/>
          <w:color w:val="000000"/>
          <w:sz w:val="24"/>
          <w:szCs w:val="24"/>
        </w:rPr>
        <w:t xml:space="preserve">My current favourite library/framework of choice is React, as after using Knockout and Angular the idea of a DOM system that was all just javascript was interesting, and after playing with JSX for a bit, it got me hooked, and I am dissapointed that I didn't use it for the two sites I used Vue for. At the time I was playing with Vue, and a new tool (Poi) which made it simple to run with Vue.</w:t>
      </w:r>
    </w:p>
    <w:p>
      <w:pPr>
        <w:widowControl w:val="on"/>
        <w:pBdr/>
        <w:spacing w:before="0" w:after="240" w:line="240" w:lineRule="auto"/>
        <w:ind w:left="0" w:right="0"/>
        <w:jc w:val="left"/>
      </w:pPr>
      <w:r>
        <w:rPr>
          <w:rFonts w:ascii="Times" w:hAnsi="Times" w:cs="Times"/>
          <w:color w:val="000000"/>
          <w:sz w:val="24"/>
          <w:szCs w:val="24"/>
        </w:rPr>
        <w:t xml:space="preserve">I'm a current Referee for Football Far North Coast, recently re-joining after an 11+year hiatus to try and get back into shape, and socialise more.</w:t>
      </w:r>
    </w:p>
    <w:p>
      <w:pPr>
        <w:widowControl w:val="on"/>
        <w:pBdr/>
        <w:spacing w:before="0" w:after="240" w:line="240" w:lineRule="auto"/>
        <w:ind w:left="0" w:right="0"/>
        <w:jc w:val="left"/>
      </w:pPr>
      <w:r>
        <w:rPr>
          <w:rFonts w:ascii="Times" w:hAnsi="Times" w:cs="Times"/>
          <w:color w:val="000000"/>
          <w:sz w:val="24"/>
          <w:szCs w:val="24"/>
        </w:rPr>
        <w:t xml:space="preserve">I am a voracious reader, and am currently reading R. E. Feist's latest book King of Ashes.</w:t>
      </w:r>
    </w:p>
    <w:p>
      <w:pPr>
        <w:widowControl w:val="on"/>
        <w:pBdr/>
        <w:spacing w:before="0" w:after="240" w:line="240" w:lineRule="auto"/>
        <w:ind w:left="0" w:right="0"/>
        <w:jc w:val="left"/>
      </w:pPr>
      <w:r>
        <w:rPr>
          <w:rFonts w:ascii="Times" w:hAnsi="Times" w:cs="Times"/>
          <w:color w:val="000000"/>
          <w:sz w:val="24"/>
          <w:szCs w:val="24"/>
        </w:rPr>
        <w:t xml:space="preserve">I'm a console gamer and love to play RPG games on either my XBOne or PS4. I'm also trying to get into BoardGaming, but have difficult times trying to get people to play with me.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Professional Skills</w:t>
      </w:r>
    </w:p>
    <w:p>
      <w:pPr>
        <w:widowControl w:val="on"/>
        <w:pBdr/>
        <w:spacing w:before="0" w:after="0" w:line="240" w:lineRule="auto"/>
        <w:ind w:left="0" w:right="0"/>
        <w:jc w:val="left"/>
      </w:pPr>
      <w:r>
        <w:rPr>
          <w:rFonts w:ascii="Times" w:hAnsi="Times" w:cs="Times"/>
          <w:color w:val="000000"/>
          <w:sz w:val="24"/>
          <w:szCs w:val="24"/>
        </w:rPr>
        <w:t xml:space="preserve">PHP:</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HTML:</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CSS:</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Javascript:</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Node:</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React:</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VueJS: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AngularJS: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KockoutJS:</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EmberJS:</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Ruby:</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Ruby on Rails: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MySQL:</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PostgreSQL:</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Mongo:</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Go:</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WordPress: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Drupal:</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Flash:</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Perl:</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Autopilot:</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Campaigner: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MPA3:</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Languages</w:t>
      </w:r>
    </w:p>
    <w:p>
      <w:pPr>
        <w:widowControl w:val="on"/>
        <w:pBdr/>
        <w:spacing w:before="0" w:after="0" w:line="240" w:lineRule="auto"/>
        <w:ind w:left="0" w:right="0"/>
        <w:jc w:val="left"/>
      </w:pPr>
      <w:r>
        <w:rPr>
          <w:rFonts w:ascii="Times" w:hAnsi="Times" w:cs="Times"/>
          <w:color w:val="000000"/>
          <w:sz w:val="24"/>
          <w:szCs w:val="24"/>
        </w:rPr>
        <w:t xml:space="preserve">English:</w:t>
      </w:r>
      <w:r>
        <w:rPr>
          <w:rFonts w:ascii="Times" w:hAnsi="Times" w:cs="Times"/>
          <w:color w:val="000000"/>
          <w:sz w:val="24"/>
          <w:szCs w:val="24"/>
        </w:rPr>
        <w:t xml:space="preserve"> </w:t>
      </w:r>
      <w:r>
        <w:rPr>
          <w:rFonts w:ascii="Times" w:hAnsi="Times" w:cs="Times"/>
          <w:color w:val="000000"/>
          <w:sz w:val="24"/>
          <w:szCs w:val="24"/>
        </w:rPr>
        <w:t xml:space="preserve">Native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References</w:t>
      </w:r>
    </w:p>
    <w:p>
      <w:pPr>
        <w:widowControl w:val="on"/>
        <w:pBdr/>
        <w:spacing w:before="0" w:after="0" w:line="240" w:lineRule="auto"/>
        <w:ind w:left="0" w:right="0"/>
        <w:jc w:val="left"/>
      </w:pPr>
      <w:r>
        <w:rPr>
          <w:rFonts w:ascii="Times" w:hAnsi="Times" w:cs="Times"/>
          <w:b/>
          <w:color w:val="000000"/>
          <w:sz w:val="24"/>
          <w:szCs w:val="24"/>
        </w:rPr>
        <w:t xml:space="preserve">Andrew Bazar</w:t>
      </w:r>
    </w:p>
    <w:p>
      <w:pPr>
        <w:widowControl w:val="on"/>
        <w:pBdr/>
        <w:spacing w:before="0" w:after="0" w:line="240" w:lineRule="auto"/>
        <w:ind w:left="0" w:right="0"/>
        <w:jc w:val="left"/>
      </w:pPr>
      <w:r>
        <w:rPr>
          <w:rFonts w:ascii="Times" w:hAnsi="Times" w:cs="Times"/>
          <w:color w:val="000000"/>
          <w:sz w:val="24"/>
          <w:szCs w:val="24"/>
        </w:rPr>
        <w:t xml:space="preserve">Ex-Boss</w:t>
      </w:r>
    </w:p>
    <w:p>
      <w:pPr>
        <w:widowControl w:val="on"/>
        <w:pBdr/>
        <w:spacing w:before="0" w:after="0" w:line="240" w:lineRule="auto"/>
        <w:ind w:left="0" w:right="0"/>
        <w:jc w:val="left"/>
      </w:pPr>
      <w:r>
        <w:rPr>
          <w:rFonts w:ascii="Times" w:hAnsi="Times" w:cs="Times"/>
          <w:color w:val="000000"/>
          <w:sz w:val="24"/>
          <w:szCs w:val="24"/>
        </w:rPr>
        <w:t xml:space="preserve">Bazar Studios</w:t>
      </w:r>
    </w:p>
    <w:p>
      <w:pPr>
        <w:widowControl w:val="on"/>
        <w:pBdr/>
        <w:spacing w:before="0" w:after="0" w:line="240" w:lineRule="auto"/>
        <w:ind w:left="0" w:right="0"/>
        <w:jc w:val="left"/>
      </w:pPr>
      <w:r>
        <w:rPr>
          <w:rFonts w:ascii="Times" w:hAnsi="Times" w:cs="Times"/>
          <w:color w:val="000000"/>
          <w:sz w:val="24"/>
          <w:szCs w:val="24"/>
        </w:rPr>
        <w:t xml:space="preserve">andrewbazar@gmail.com</w:t>
      </w:r>
    </w:p>
    <w:p>
      <w:pPr>
        <w:widowControl w:val="on"/>
        <w:pBdr/>
        <w:spacing w:before="0" w:after="0" w:line="240" w:lineRule="auto"/>
        <w:ind w:left="0" w:right="0"/>
        <w:jc w:val="left"/>
      </w:pPr>
      <w:r>
        <w:rPr>
          <w:rFonts w:ascii="Times" w:hAnsi="Times" w:cs="Times"/>
          <w:b/>
          <w:color w:val="000000"/>
          <w:sz w:val="24"/>
          <w:szCs w:val="24"/>
        </w:rPr>
        <w:t xml:space="preserve">Ben Bazar</w:t>
      </w:r>
    </w:p>
    <w:p>
      <w:pPr>
        <w:widowControl w:val="on"/>
        <w:pBdr/>
        <w:spacing w:before="0" w:after="0" w:line="240" w:lineRule="auto"/>
        <w:ind w:left="0" w:right="0"/>
        <w:jc w:val="left"/>
      </w:pPr>
      <w:r>
        <w:rPr>
          <w:rFonts w:ascii="Times" w:hAnsi="Times" w:cs="Times"/>
          <w:color w:val="000000"/>
          <w:sz w:val="24"/>
          <w:szCs w:val="24"/>
        </w:rPr>
        <w:t xml:space="preserve">Ex-Boss, Freelance Client</w:t>
      </w:r>
    </w:p>
    <w:p>
      <w:pPr>
        <w:widowControl w:val="on"/>
        <w:pBdr/>
        <w:spacing w:before="0" w:after="0" w:line="240" w:lineRule="auto"/>
        <w:ind w:left="0" w:right="0"/>
        <w:jc w:val="left"/>
      </w:pPr>
      <w:r>
        <w:rPr>
          <w:rFonts w:ascii="Times" w:hAnsi="Times" w:cs="Times"/>
          <w:color w:val="000000"/>
          <w:sz w:val="24"/>
          <w:szCs w:val="24"/>
        </w:rPr>
        <w:t xml:space="preserve">Bazar Studios</w:t>
      </w:r>
    </w:p>
    <w:p>
      <w:pPr>
        <w:widowControl w:val="on"/>
        <w:pBdr/>
        <w:spacing w:before="0" w:after="0" w:line="240" w:lineRule="auto"/>
        <w:ind w:left="0" w:right="0"/>
        <w:jc w:val="left"/>
      </w:pPr>
      <w:r>
        <w:rPr>
          <w:rFonts w:ascii="Times" w:hAnsi="Times" w:cs="Times"/>
          <w:color w:val="000000"/>
          <w:sz w:val="24"/>
          <w:szCs w:val="24"/>
        </w:rPr>
        <w:t xml:space="preserve">bennybazar@gmail.com</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